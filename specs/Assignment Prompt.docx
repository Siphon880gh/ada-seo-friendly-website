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53C6" w14:textId="765C5CDE" w:rsidR="00AA16B8" w:rsidRPr="00B41060" w:rsidRDefault="00AA16B8" w:rsidP="00B41060">
      <w:pPr>
        <w:pStyle w:val="Heading1"/>
        <w:rPr>
          <w:rFonts w:ascii="Calibri" w:hAnsi="Calibri" w:cs="Calibri"/>
        </w:rPr>
      </w:pPr>
      <w:r w:rsidRPr="00B41060">
        <w:rPr>
          <w:rFonts w:ascii="Calibri" w:hAnsi="Calibri" w:cs="Calibri"/>
        </w:rPr>
        <w:t>Challenge 1: ARIA</w:t>
      </w:r>
      <w:r w:rsidR="00B41060" w:rsidRPr="00B41060">
        <w:rPr>
          <w:rFonts w:ascii="Calibri" w:hAnsi="Calibri" w:cs="Calibri"/>
        </w:rPr>
        <w:br/>
      </w:r>
    </w:p>
    <w:p w14:paraId="4E7DF950" w14:textId="06F04DB9" w:rsidR="004A3F29" w:rsidRPr="00B41060" w:rsidRDefault="004A3F29" w:rsidP="00B41060">
      <w:pPr>
        <w:pStyle w:val="Heading2"/>
        <w:rPr>
          <w:rFonts w:ascii="Calibri" w:hAnsi="Calibri" w:cs="Calibri"/>
        </w:rPr>
      </w:pPr>
      <w:r w:rsidRPr="00B41060">
        <w:rPr>
          <w:rFonts w:ascii="Calibri" w:hAnsi="Calibri" w:cs="Calibri"/>
        </w:rPr>
        <w:t>User Story</w:t>
      </w:r>
    </w:p>
    <w:p w14:paraId="51D255A4" w14:textId="77777777" w:rsidR="004A3F29" w:rsidRPr="00B41060" w:rsidRDefault="004A3F29" w:rsidP="00B41060">
      <w:pPr>
        <w:rPr>
          <w:rFonts w:ascii="Calibri" w:hAnsi="Calibri" w:cs="Calibri"/>
          <w:color w:val="222D35"/>
        </w:rPr>
      </w:pPr>
      <w:r w:rsidRPr="00B41060">
        <w:rPr>
          <w:rFonts w:ascii="Calibri" w:hAnsi="Calibri" w:cs="Calibri"/>
          <w:color w:val="222D35"/>
        </w:rPr>
        <w:t>AS A marketing agency</w:t>
      </w:r>
    </w:p>
    <w:p w14:paraId="0D2C5DC8" w14:textId="77777777" w:rsidR="004A3F29" w:rsidRPr="00B41060" w:rsidRDefault="004A3F29" w:rsidP="00B41060">
      <w:pPr>
        <w:rPr>
          <w:rFonts w:ascii="Calibri" w:hAnsi="Calibri" w:cs="Calibri"/>
          <w:color w:val="222D35"/>
        </w:rPr>
      </w:pPr>
      <w:r w:rsidRPr="00B41060">
        <w:rPr>
          <w:rFonts w:ascii="Calibri" w:hAnsi="Calibri" w:cs="Calibri"/>
          <w:color w:val="222D35"/>
        </w:rPr>
        <w:t>I WANT a codebase that follows accessibility standards</w:t>
      </w:r>
    </w:p>
    <w:p w14:paraId="7A167607" w14:textId="77777777" w:rsidR="004A3F29" w:rsidRPr="00B41060" w:rsidRDefault="004A3F29" w:rsidP="00B41060">
      <w:pPr>
        <w:rPr>
          <w:rFonts w:ascii="Calibri" w:hAnsi="Calibri" w:cs="Calibri"/>
          <w:color w:val="222D35"/>
        </w:rPr>
      </w:pPr>
      <w:r w:rsidRPr="00B41060">
        <w:rPr>
          <w:rFonts w:ascii="Calibri" w:hAnsi="Calibri" w:cs="Calibri"/>
          <w:color w:val="222D35"/>
        </w:rPr>
        <w:t>SO THAT our own site is optimized for search engines</w:t>
      </w:r>
    </w:p>
    <w:p w14:paraId="61FA341F" w14:textId="77777777" w:rsidR="004A3F29" w:rsidRPr="00B41060" w:rsidRDefault="004A3F29" w:rsidP="00B41060">
      <w:pPr>
        <w:rPr>
          <w:rFonts w:ascii="Calibri" w:hAnsi="Calibri" w:cs="Calibri"/>
          <w:sz w:val="33"/>
          <w:szCs w:val="33"/>
        </w:rPr>
      </w:pPr>
    </w:p>
    <w:p w14:paraId="4ABAE979" w14:textId="601E4C15" w:rsidR="004A3F29" w:rsidRDefault="004A3F29" w:rsidP="00B41060">
      <w:pPr>
        <w:pStyle w:val="Heading2"/>
        <w:rPr>
          <w:rFonts w:ascii="Calibri" w:hAnsi="Calibri" w:cs="Calibri"/>
        </w:rPr>
      </w:pPr>
      <w:r w:rsidRPr="00B41060">
        <w:rPr>
          <w:rFonts w:ascii="Calibri" w:hAnsi="Calibri" w:cs="Calibri"/>
        </w:rPr>
        <w:t>Acceptance Criteria</w:t>
      </w:r>
    </w:p>
    <w:p w14:paraId="4B0ED74D" w14:textId="6BC4B30C" w:rsidR="00B41060" w:rsidRPr="00B41060" w:rsidRDefault="00B41060" w:rsidP="00B41060">
      <w:pPr>
        <w:rPr>
          <w:rFonts w:ascii="Calibri" w:hAnsi="Calibri" w:cs="Calibri"/>
          <w:color w:val="222D35"/>
        </w:rPr>
      </w:pPr>
      <w:r w:rsidRPr="00B41060">
        <w:rPr>
          <w:rFonts w:ascii="Calibri" w:hAnsi="Calibri" w:cs="Calibri"/>
          <w:color w:val="222D35"/>
        </w:rPr>
        <w:t>GIVEN a webpage meets accessibility standards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060" w14:paraId="6543622B" w14:textId="77777777" w:rsidTr="00B41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592D75" w14:textId="77777777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  <w:color w:val="222D35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WHEN I view the source code</w:t>
            </w:r>
          </w:p>
          <w:p w14:paraId="20793718" w14:textId="0BD95CE4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</w:rPr>
            </w:pPr>
            <w:r w:rsidRPr="00345741">
              <w:rPr>
                <w:b w:val="0"/>
                <w:bCs w:val="0"/>
              </w:rPr>
              <w:t>THEN I find semantic HTML elements</w:t>
            </w:r>
          </w:p>
        </w:tc>
      </w:tr>
      <w:tr w:rsidR="00B41060" w14:paraId="2E8A45C6" w14:textId="77777777" w:rsidTr="00B4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7E17A" w14:textId="77777777" w:rsidR="00B41060" w:rsidRPr="00345741" w:rsidRDefault="00B41060" w:rsidP="00B41060">
            <w:pPr>
              <w:rPr>
                <w:b w:val="0"/>
                <w:bCs w:val="0"/>
              </w:rPr>
            </w:pPr>
            <w:r w:rsidRPr="00345741">
              <w:rPr>
                <w:b w:val="0"/>
                <w:bCs w:val="0"/>
              </w:rPr>
              <w:t>WHEN I view the structure of the HTML elements</w:t>
            </w:r>
          </w:p>
          <w:p w14:paraId="6519EC47" w14:textId="1494589D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THEN I find that the elements follow a logical structure independent of styling and positioning</w:t>
            </w:r>
          </w:p>
        </w:tc>
      </w:tr>
      <w:tr w:rsidR="00B41060" w14:paraId="5F55695B" w14:textId="77777777" w:rsidTr="00B41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8A8672" w14:textId="77777777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  <w:color w:val="222D35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WHEN I view the image elements</w:t>
            </w:r>
          </w:p>
          <w:p w14:paraId="09A37894" w14:textId="6AF7692D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THEN I find accessible alt attributes</w:t>
            </w:r>
          </w:p>
        </w:tc>
      </w:tr>
      <w:tr w:rsidR="00B41060" w14:paraId="2365D3BC" w14:textId="77777777" w:rsidTr="00B4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F8700B" w14:textId="77777777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  <w:color w:val="222D35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WHEN I view the heading attributes</w:t>
            </w:r>
          </w:p>
          <w:p w14:paraId="6AB7AC9C" w14:textId="47FBE142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THEN they fall in sequential order</w:t>
            </w:r>
          </w:p>
        </w:tc>
      </w:tr>
      <w:tr w:rsidR="00B41060" w14:paraId="7271E216" w14:textId="77777777" w:rsidTr="00B41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C779CB" w14:textId="77777777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  <w:color w:val="222D35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WHEN I view the title element</w:t>
            </w:r>
          </w:p>
          <w:p w14:paraId="14789ED4" w14:textId="626E4546" w:rsidR="00B41060" w:rsidRPr="00345741" w:rsidRDefault="00B41060" w:rsidP="00B41060">
            <w:pPr>
              <w:rPr>
                <w:rFonts w:ascii="Calibri" w:hAnsi="Calibri" w:cs="Calibri"/>
                <w:b w:val="0"/>
                <w:bCs w:val="0"/>
                <w:color w:val="222D35"/>
              </w:rPr>
            </w:pPr>
            <w:r w:rsidRPr="00345741">
              <w:rPr>
                <w:rFonts w:ascii="Calibri" w:hAnsi="Calibri" w:cs="Calibri"/>
                <w:b w:val="0"/>
                <w:bCs w:val="0"/>
                <w:color w:val="222D35"/>
              </w:rPr>
              <w:t>THEN I find a concise, descriptive title</w:t>
            </w:r>
          </w:p>
        </w:tc>
      </w:tr>
    </w:tbl>
    <w:p w14:paraId="4670ADB4" w14:textId="77777777" w:rsidR="00B41060" w:rsidRDefault="00B41060" w:rsidP="00B41060">
      <w:pPr>
        <w:pStyle w:val="Heading2"/>
        <w:rPr>
          <w:rFonts w:ascii="Calibri" w:hAnsi="Calibri" w:cs="Calibri"/>
        </w:rPr>
      </w:pPr>
    </w:p>
    <w:p w14:paraId="2B4C20A6" w14:textId="0970C636" w:rsidR="004A3F29" w:rsidRPr="00B41060" w:rsidRDefault="004A3F29" w:rsidP="00B41060">
      <w:pPr>
        <w:pStyle w:val="Heading2"/>
        <w:rPr>
          <w:rFonts w:ascii="Calibri" w:hAnsi="Calibri" w:cs="Calibri"/>
        </w:rPr>
      </w:pPr>
      <w:r w:rsidRPr="00B41060">
        <w:rPr>
          <w:rFonts w:ascii="Calibri" w:hAnsi="Calibri" w:cs="Calibri"/>
        </w:rPr>
        <w:t>Grading Requirements</w:t>
      </w:r>
    </w:p>
    <w:p w14:paraId="26C20093" w14:textId="66CD8B0D" w:rsidR="004A3F29" w:rsidRPr="00B41060" w:rsidRDefault="004A3F29" w:rsidP="00B41060">
      <w:pPr>
        <w:rPr>
          <w:rFonts w:ascii="Calibri" w:hAnsi="Calibri" w:cs="Calibri"/>
          <w:color w:val="202020"/>
        </w:rPr>
      </w:pPr>
      <w:r w:rsidRPr="00B41060">
        <w:rPr>
          <w:rFonts w:ascii="Calibri" w:hAnsi="Calibri" w:cs="Calibri"/>
          <w:color w:val="202020"/>
        </w:rPr>
        <w:t>This challenge is graded based on the following criteria:</w:t>
      </w:r>
      <w:r w:rsidR="00B41060" w:rsidRPr="00B41060">
        <w:rPr>
          <w:rFonts w:ascii="Calibri" w:hAnsi="Calibri" w:cs="Calibri"/>
          <w:color w:val="202020"/>
        </w:rPr>
        <w:br/>
      </w:r>
    </w:p>
    <w:p w14:paraId="2412CBC1" w14:textId="77777777" w:rsidR="004A3F29" w:rsidRPr="00B41060" w:rsidRDefault="004A3F29" w:rsidP="00B41060">
      <w:pPr>
        <w:pStyle w:val="Heading4"/>
        <w:rPr>
          <w:rFonts w:ascii="Calibri" w:hAnsi="Calibri" w:cs="Calibri"/>
        </w:rPr>
      </w:pPr>
      <w:r w:rsidRPr="00B41060">
        <w:rPr>
          <w:rFonts w:ascii="Calibri" w:hAnsi="Calibri" w:cs="Calibri"/>
        </w:rPr>
        <w:t>Technical Acceptance Criteria: 40%</w:t>
      </w:r>
    </w:p>
    <w:p w14:paraId="001F6616" w14:textId="77777777" w:rsidR="004A3F29" w:rsidRPr="00B41060" w:rsidRDefault="004A3F29" w:rsidP="00B41060">
      <w:pPr>
        <w:pStyle w:val="Subtitle"/>
        <w:numPr>
          <w:ilvl w:val="0"/>
          <w:numId w:val="7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Satisfies all of the above acceptance criteria plus the following code improvements:</w:t>
      </w:r>
    </w:p>
    <w:p w14:paraId="4F9C0B98" w14:textId="77777777" w:rsidR="004A3F29" w:rsidRPr="00B41060" w:rsidRDefault="004A3F29" w:rsidP="00B41060">
      <w:pPr>
        <w:pStyle w:val="Subtitle"/>
        <w:numPr>
          <w:ilvl w:val="0"/>
          <w:numId w:val="7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Application's links all function correctly.</w:t>
      </w:r>
      <w:r w:rsidRPr="00B41060">
        <w:rPr>
          <w:rFonts w:ascii="MS Gothic" w:eastAsia="MS Gothic" w:hAnsi="MS Gothic" w:cs="MS Gothic" w:hint="eastAsia"/>
        </w:rPr>
        <w:t> </w:t>
      </w:r>
    </w:p>
    <w:p w14:paraId="3075A980" w14:textId="77777777" w:rsidR="004A3F29" w:rsidRPr="00B41060" w:rsidRDefault="004A3F29" w:rsidP="00B41060">
      <w:pPr>
        <w:pStyle w:val="Subtitle"/>
        <w:numPr>
          <w:ilvl w:val="0"/>
          <w:numId w:val="7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Application's CSS selectors and properties are consolidated and organized to follow semantic structure.</w:t>
      </w:r>
      <w:r w:rsidRPr="00B41060">
        <w:rPr>
          <w:rFonts w:ascii="MS Gothic" w:eastAsia="MS Gothic" w:hAnsi="MS Gothic" w:cs="MS Gothic" w:hint="eastAsia"/>
        </w:rPr>
        <w:t> </w:t>
      </w:r>
    </w:p>
    <w:p w14:paraId="471BD703" w14:textId="4E8F3413" w:rsidR="004A3F29" w:rsidRPr="00B41060" w:rsidRDefault="004A3F29" w:rsidP="00B41060">
      <w:pPr>
        <w:pStyle w:val="Subtitle"/>
        <w:numPr>
          <w:ilvl w:val="0"/>
          <w:numId w:val="7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Application's CSS file is properly commented.</w:t>
      </w:r>
      <w:r w:rsidRPr="00B41060">
        <w:rPr>
          <w:rFonts w:ascii="MS Gothic" w:eastAsia="MS Gothic" w:hAnsi="MS Gothic" w:cs="MS Gothic" w:hint="eastAsia"/>
        </w:rPr>
        <w:t> </w:t>
      </w:r>
      <w:r w:rsidR="00B41060" w:rsidRPr="00B41060">
        <w:rPr>
          <w:rFonts w:ascii="Calibri" w:eastAsia="MS Gothic" w:hAnsi="Calibri" w:cs="Calibri"/>
        </w:rPr>
        <w:br/>
      </w:r>
    </w:p>
    <w:p w14:paraId="385B510C" w14:textId="77777777" w:rsidR="004A3F29" w:rsidRPr="00B41060" w:rsidRDefault="004A3F29" w:rsidP="00B41060">
      <w:pPr>
        <w:pStyle w:val="Heading4"/>
        <w:rPr>
          <w:rFonts w:ascii="Calibri" w:hAnsi="Calibri" w:cs="Calibri"/>
        </w:rPr>
      </w:pPr>
      <w:r w:rsidRPr="00B41060">
        <w:rPr>
          <w:rFonts w:ascii="Calibri" w:hAnsi="Calibri" w:cs="Calibri"/>
        </w:rPr>
        <w:t>Deployment: 32%</w:t>
      </w:r>
    </w:p>
    <w:p w14:paraId="2240F873" w14:textId="77777777" w:rsidR="004A3F29" w:rsidRPr="00B41060" w:rsidRDefault="004A3F29" w:rsidP="00B41060">
      <w:pPr>
        <w:pStyle w:val="Subtitle"/>
        <w:numPr>
          <w:ilvl w:val="0"/>
          <w:numId w:val="8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 deployed at live URL.</w:t>
      </w:r>
      <w:r w:rsidRPr="00B41060">
        <w:rPr>
          <w:rFonts w:ascii="MS Gothic" w:eastAsia="MS Gothic" w:hAnsi="MS Gothic" w:cs="MS Gothic" w:hint="eastAsia"/>
        </w:rPr>
        <w:t> </w:t>
      </w:r>
    </w:p>
    <w:p w14:paraId="31882B5F" w14:textId="77777777" w:rsidR="004A3F29" w:rsidRPr="00B41060" w:rsidRDefault="004A3F29" w:rsidP="00B41060">
      <w:pPr>
        <w:pStyle w:val="Subtitle"/>
        <w:numPr>
          <w:ilvl w:val="0"/>
          <w:numId w:val="8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 loads with no errors.</w:t>
      </w:r>
      <w:r w:rsidRPr="00B41060">
        <w:rPr>
          <w:rFonts w:ascii="MS Gothic" w:eastAsia="MS Gothic" w:hAnsi="MS Gothic" w:cs="MS Gothic" w:hint="eastAsia"/>
        </w:rPr>
        <w:t> </w:t>
      </w:r>
    </w:p>
    <w:p w14:paraId="4FF49BF3" w14:textId="77777777" w:rsidR="004A3F29" w:rsidRPr="00B41060" w:rsidRDefault="004A3F29" w:rsidP="00B41060">
      <w:pPr>
        <w:pStyle w:val="Subtitle"/>
        <w:numPr>
          <w:ilvl w:val="0"/>
          <w:numId w:val="8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 GitHub URL submitted.</w:t>
      </w:r>
      <w:r w:rsidRPr="00B41060">
        <w:rPr>
          <w:rFonts w:ascii="MS Gothic" w:eastAsia="MS Gothic" w:hAnsi="MS Gothic" w:cs="MS Gothic" w:hint="eastAsia"/>
        </w:rPr>
        <w:t> </w:t>
      </w:r>
    </w:p>
    <w:p w14:paraId="760F9B35" w14:textId="7E84FA9C" w:rsidR="004A3F29" w:rsidRPr="00B41060" w:rsidRDefault="004A3F29" w:rsidP="00B41060">
      <w:pPr>
        <w:pStyle w:val="Subtitle"/>
        <w:numPr>
          <w:ilvl w:val="0"/>
          <w:numId w:val="8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GitHub repository that contains application code.</w:t>
      </w:r>
      <w:r w:rsidRPr="00B41060">
        <w:rPr>
          <w:rFonts w:ascii="MS Gothic" w:eastAsia="MS Gothic" w:hAnsi="MS Gothic" w:cs="MS Gothic" w:hint="eastAsia"/>
        </w:rPr>
        <w:t> </w:t>
      </w:r>
      <w:r w:rsidR="00B41060" w:rsidRPr="00B41060">
        <w:rPr>
          <w:rFonts w:ascii="Calibri" w:eastAsia="MS Gothic" w:hAnsi="Calibri" w:cs="Calibri"/>
        </w:rPr>
        <w:br/>
      </w:r>
    </w:p>
    <w:p w14:paraId="769F3530" w14:textId="516A4D1C" w:rsidR="00AA16B8" w:rsidRPr="00B41060" w:rsidRDefault="004A3F29" w:rsidP="00B41060">
      <w:pPr>
        <w:pStyle w:val="Heading4"/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 Quality: 15%</w:t>
      </w:r>
    </w:p>
    <w:p w14:paraId="4C8179A7" w14:textId="11C2F02F" w:rsidR="004A3F29" w:rsidRPr="00B41060" w:rsidRDefault="00AA16B8" w:rsidP="00B41060">
      <w:pPr>
        <w:pStyle w:val="Subtitle"/>
        <w:numPr>
          <w:ilvl w:val="0"/>
          <w:numId w:val="11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Application resembles (at least 90%) screenshots provided in challenge instructions..</w:t>
      </w:r>
      <w:r w:rsidR="00B41060" w:rsidRPr="00B41060">
        <w:rPr>
          <w:rFonts w:ascii="Calibri" w:hAnsi="Calibri" w:cs="Calibri"/>
        </w:rPr>
        <w:br/>
      </w:r>
    </w:p>
    <w:p w14:paraId="5D5C20D3" w14:textId="01537410" w:rsidR="004A3F29" w:rsidRPr="00B41060" w:rsidRDefault="004A3F29" w:rsidP="00B41060">
      <w:pPr>
        <w:pStyle w:val="Heading5"/>
        <w:rPr>
          <w:rFonts w:ascii="Calibri" w:hAnsi="Calibri" w:cs="Calibri"/>
        </w:rPr>
      </w:pPr>
      <w:r w:rsidRPr="00B41060">
        <w:rPr>
          <w:rFonts w:ascii="Calibri" w:hAnsi="Calibri" w:cs="Calibri"/>
        </w:rPr>
        <w:t>Re</w:t>
      </w:r>
      <w:r w:rsidR="00345741">
        <w:rPr>
          <w:rFonts w:ascii="Calibri" w:hAnsi="Calibri" w:cs="Calibri"/>
        </w:rPr>
        <w:t xml:space="preserve">pository </w:t>
      </w:r>
      <w:r w:rsidRPr="00B41060">
        <w:rPr>
          <w:rFonts w:ascii="Calibri" w:hAnsi="Calibri" w:cs="Calibri"/>
        </w:rPr>
        <w:t>Quality: 13%</w:t>
      </w:r>
    </w:p>
    <w:p w14:paraId="32642BD3" w14:textId="77777777" w:rsidR="004A3F29" w:rsidRPr="00B41060" w:rsidRDefault="004A3F29" w:rsidP="00B41060">
      <w:pPr>
        <w:pStyle w:val="Subtitle"/>
        <w:numPr>
          <w:ilvl w:val="0"/>
          <w:numId w:val="9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Repository has a unique name.</w:t>
      </w:r>
      <w:r w:rsidRPr="00B41060">
        <w:rPr>
          <w:rFonts w:ascii="MS Gothic" w:eastAsia="MS Gothic" w:hAnsi="MS Gothic" w:cs="MS Gothic" w:hint="eastAsia"/>
        </w:rPr>
        <w:t> </w:t>
      </w:r>
    </w:p>
    <w:p w14:paraId="47F20A14" w14:textId="77777777" w:rsidR="004A3F29" w:rsidRPr="00B41060" w:rsidRDefault="004A3F29" w:rsidP="00B41060">
      <w:pPr>
        <w:pStyle w:val="Subtitle"/>
        <w:numPr>
          <w:ilvl w:val="0"/>
          <w:numId w:val="9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Repository follows best practices for file structure and naming conventions.</w:t>
      </w:r>
      <w:r w:rsidRPr="00B41060">
        <w:rPr>
          <w:rFonts w:ascii="MS Gothic" w:eastAsia="MS Gothic" w:hAnsi="MS Gothic" w:cs="MS Gothic" w:hint="eastAsia"/>
        </w:rPr>
        <w:t> </w:t>
      </w:r>
    </w:p>
    <w:p w14:paraId="2B798599" w14:textId="77777777" w:rsidR="004A3F29" w:rsidRPr="00B41060" w:rsidRDefault="004A3F29" w:rsidP="00B41060">
      <w:pPr>
        <w:pStyle w:val="Subtitle"/>
        <w:numPr>
          <w:ilvl w:val="0"/>
          <w:numId w:val="9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Repository follows best practices for class/id naming conventions, indentation, quality comments, etc.</w:t>
      </w:r>
      <w:r w:rsidRPr="00B41060">
        <w:rPr>
          <w:rFonts w:ascii="MS Gothic" w:eastAsia="MS Gothic" w:hAnsi="MS Gothic" w:cs="MS Gothic" w:hint="eastAsia"/>
        </w:rPr>
        <w:t> </w:t>
      </w:r>
    </w:p>
    <w:p w14:paraId="7006FA5F" w14:textId="77777777" w:rsidR="004A3F29" w:rsidRPr="00B41060" w:rsidRDefault="004A3F29" w:rsidP="00B41060">
      <w:pPr>
        <w:pStyle w:val="Subtitle"/>
        <w:numPr>
          <w:ilvl w:val="0"/>
          <w:numId w:val="9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Repository contains multiple descriptive commit messages.</w:t>
      </w:r>
      <w:r w:rsidRPr="00B41060">
        <w:rPr>
          <w:rFonts w:ascii="MS Gothic" w:eastAsia="MS Gothic" w:hAnsi="MS Gothic" w:cs="MS Gothic" w:hint="eastAsia"/>
        </w:rPr>
        <w:t> </w:t>
      </w:r>
    </w:p>
    <w:p w14:paraId="56C00CC4" w14:textId="49F149BE" w:rsidR="004A3F29" w:rsidRPr="00B41060" w:rsidRDefault="004A3F29" w:rsidP="00B41060">
      <w:pPr>
        <w:pStyle w:val="Subtitle"/>
        <w:numPr>
          <w:ilvl w:val="0"/>
          <w:numId w:val="9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Repository contains quality README file with description, screenshot, and link to deployed application.</w:t>
      </w:r>
      <w:r w:rsidRPr="00B41060">
        <w:rPr>
          <w:rFonts w:ascii="MS Gothic" w:eastAsia="MS Gothic" w:hAnsi="MS Gothic" w:cs="MS Gothic" w:hint="eastAsia"/>
        </w:rPr>
        <w:t> </w:t>
      </w:r>
      <w:r w:rsidR="00563386">
        <w:rPr>
          <w:rFonts w:ascii="MS Gothic" w:eastAsia="MS Gothic" w:hAnsi="MS Gothic" w:cs="MS Gothic"/>
        </w:rPr>
        <w:br/>
      </w:r>
    </w:p>
    <w:p w14:paraId="20B69798" w14:textId="77777777" w:rsidR="004A3F29" w:rsidRPr="00B41060" w:rsidRDefault="004A3F29" w:rsidP="00563386">
      <w:pPr>
        <w:pStyle w:val="Heading2"/>
      </w:pPr>
      <w:r w:rsidRPr="00B41060">
        <w:t>How to Submit the Challenge</w:t>
      </w:r>
    </w:p>
    <w:p w14:paraId="17E25446" w14:textId="77777777" w:rsidR="004A3F29" w:rsidRPr="00B41060" w:rsidRDefault="004A3F29" w:rsidP="00B41060">
      <w:pPr>
        <w:pStyle w:val="Subtitle"/>
        <w:rPr>
          <w:rFonts w:ascii="Calibri" w:hAnsi="Calibri" w:cs="Calibri"/>
        </w:rPr>
      </w:pPr>
      <w:r w:rsidRPr="00B41060">
        <w:rPr>
          <w:rFonts w:ascii="Calibri" w:hAnsi="Calibri" w:cs="Calibri"/>
        </w:rPr>
        <w:t>You are required to submit BOTH of the following for review:</w:t>
      </w:r>
    </w:p>
    <w:p w14:paraId="60C7C1CB" w14:textId="77777777" w:rsidR="004A3F29" w:rsidRPr="00B41060" w:rsidRDefault="004A3F29" w:rsidP="00B41060">
      <w:pPr>
        <w:pStyle w:val="Subtitle"/>
        <w:rPr>
          <w:rFonts w:ascii="Calibri" w:hAnsi="Calibri" w:cs="Calibri"/>
        </w:rPr>
      </w:pPr>
      <w:r w:rsidRPr="00B41060">
        <w:rPr>
          <w:rFonts w:ascii="Calibri" w:hAnsi="Calibri" w:cs="Calibri"/>
        </w:rPr>
        <w:t>The URL of the deployed application.</w:t>
      </w:r>
      <w:r w:rsidRPr="00B41060">
        <w:rPr>
          <w:rFonts w:ascii="MS Gothic" w:eastAsia="MS Gothic" w:hAnsi="MS Gothic" w:cs="MS Gothic" w:hint="eastAsia"/>
        </w:rPr>
        <w:t> </w:t>
      </w:r>
    </w:p>
    <w:p w14:paraId="7B676AC0" w14:textId="54A9E631" w:rsidR="004A3F29" w:rsidRPr="00B41060" w:rsidRDefault="004A3F29" w:rsidP="00B41060">
      <w:pPr>
        <w:pStyle w:val="Subtitle"/>
        <w:numPr>
          <w:ilvl w:val="0"/>
          <w:numId w:val="10"/>
        </w:numPr>
        <w:rPr>
          <w:rFonts w:ascii="Calibri" w:hAnsi="Calibri" w:cs="Calibri"/>
        </w:rPr>
      </w:pPr>
      <w:r w:rsidRPr="00B41060">
        <w:rPr>
          <w:rFonts w:ascii="Calibri" w:hAnsi="Calibri" w:cs="Calibri"/>
        </w:rPr>
        <w:t>The URL of the GitHub repository that contains your code. Give the repository a unique name and include a README file that describes the project.</w:t>
      </w:r>
      <w:r w:rsidRPr="00B41060">
        <w:rPr>
          <w:rFonts w:ascii="MS Gothic" w:eastAsia="MS Gothic" w:hAnsi="MS Gothic" w:cs="MS Gothic" w:hint="eastAsia"/>
        </w:rPr>
        <w:t> </w:t>
      </w:r>
    </w:p>
    <w:sectPr w:rsidR="004A3F29" w:rsidRPr="00B41060" w:rsidSect="00B339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60" w:hanging="360"/>
      </w:pPr>
    </w:lvl>
    <w:lvl w:ilvl="1" w:tplc="00000002">
      <w:start w:val="1"/>
      <w:numFmt w:val="bullet"/>
      <w:lvlText w:val="◦"/>
      <w:lvlJc w:val="left"/>
      <w:pPr>
        <w:ind w:left="21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80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14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14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7D40FD"/>
    <w:multiLevelType w:val="hybridMultilevel"/>
    <w:tmpl w:val="BFC8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67D3F"/>
    <w:multiLevelType w:val="hybridMultilevel"/>
    <w:tmpl w:val="4AE0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82537"/>
    <w:multiLevelType w:val="hybridMultilevel"/>
    <w:tmpl w:val="AD703E6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79423A0F"/>
    <w:multiLevelType w:val="hybridMultilevel"/>
    <w:tmpl w:val="3BFA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4AAD"/>
    <w:multiLevelType w:val="hybridMultilevel"/>
    <w:tmpl w:val="3048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46A4B"/>
    <w:multiLevelType w:val="hybridMultilevel"/>
    <w:tmpl w:val="355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29"/>
    <w:rsid w:val="000036B0"/>
    <w:rsid w:val="00345741"/>
    <w:rsid w:val="004368E0"/>
    <w:rsid w:val="004A3F29"/>
    <w:rsid w:val="00563386"/>
    <w:rsid w:val="0075017E"/>
    <w:rsid w:val="00AA16B8"/>
    <w:rsid w:val="00B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05FC8"/>
  <w15:chartTrackingRefBased/>
  <w15:docId w15:val="{CECF288B-85AC-1E40-BCA6-7F723108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0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3F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0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F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F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3F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41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06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106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B41060"/>
  </w:style>
  <w:style w:type="table" w:styleId="TableGrid">
    <w:name w:val="Table Grid"/>
    <w:basedOn w:val="TableNormal"/>
    <w:uiPriority w:val="39"/>
    <w:rsid w:val="00B4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410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Fei Fung</dc:creator>
  <cp:keywords/>
  <dc:description/>
  <cp:lastModifiedBy>Weng Fei Fung</cp:lastModifiedBy>
  <cp:revision>6</cp:revision>
  <cp:lastPrinted>2020-10-07T03:44:00Z</cp:lastPrinted>
  <dcterms:created xsi:type="dcterms:W3CDTF">2020-10-07T03:36:00Z</dcterms:created>
  <dcterms:modified xsi:type="dcterms:W3CDTF">2020-10-07T10:08:00Z</dcterms:modified>
</cp:coreProperties>
</file>